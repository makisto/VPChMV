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339" w:rsidRPr="00FB4152" w:rsidRDefault="00407339" w:rsidP="00407339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07339" w:rsidRPr="00FB4152" w:rsidRDefault="00407339" w:rsidP="00407339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«Сибирский государственный университет</w:t>
      </w:r>
    </w:p>
    <w:p w:rsidR="00407339" w:rsidRPr="00FB4152" w:rsidRDefault="00407339" w:rsidP="00407339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телекоммуникаций и информатики»</w:t>
      </w:r>
    </w:p>
    <w:p w:rsidR="00407339" w:rsidRPr="00FB4152" w:rsidRDefault="00407339" w:rsidP="00407339">
      <w:pPr>
        <w:jc w:val="center"/>
        <w:rPr>
          <w:rFonts w:ascii="Times New Roman" w:hAnsi="Times New Roman"/>
          <w:sz w:val="28"/>
          <w:szCs w:val="28"/>
        </w:rPr>
      </w:pPr>
    </w:p>
    <w:p w:rsidR="00407339" w:rsidRPr="00FB4152" w:rsidRDefault="00407339" w:rsidP="0040733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ПМи</w:t>
      </w:r>
      <w:r w:rsidRPr="00FB4152">
        <w:rPr>
          <w:rFonts w:ascii="Times New Roman" w:hAnsi="Times New Roman"/>
          <w:sz w:val="28"/>
          <w:szCs w:val="28"/>
        </w:rPr>
        <w:t>К</w:t>
      </w:r>
      <w:proofErr w:type="spellEnd"/>
    </w:p>
    <w:p w:rsidR="00407339" w:rsidRPr="00FB4152" w:rsidRDefault="00407339" w:rsidP="00407339">
      <w:pPr>
        <w:jc w:val="center"/>
        <w:rPr>
          <w:rFonts w:ascii="Times New Roman" w:hAnsi="Times New Roman"/>
          <w:sz w:val="28"/>
          <w:szCs w:val="28"/>
        </w:rPr>
      </w:pPr>
    </w:p>
    <w:p w:rsidR="00407339" w:rsidRPr="00A71668" w:rsidRDefault="00407339" w:rsidP="0040733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Расчетно-графическое задание</w:t>
      </w:r>
    </w:p>
    <w:p w:rsidR="00407339" w:rsidRDefault="00407339" w:rsidP="0040733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Pr="00A7166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Визуальное программирование и человеко-машинное взаимодействие</w:t>
      </w:r>
      <w:r w:rsidRPr="00A71668">
        <w:rPr>
          <w:rFonts w:ascii="Times New Roman" w:hAnsi="Times New Roman"/>
          <w:sz w:val="28"/>
          <w:szCs w:val="28"/>
        </w:rPr>
        <w:t>”</w:t>
      </w:r>
    </w:p>
    <w:p w:rsidR="00407339" w:rsidRPr="00407339" w:rsidRDefault="00407339" w:rsidP="0040733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 тему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Составление меню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 w:rsidR="00407339" w:rsidRPr="00FB4152" w:rsidRDefault="00407339" w:rsidP="00407339">
      <w:pPr>
        <w:jc w:val="center"/>
        <w:rPr>
          <w:rFonts w:ascii="Times New Roman" w:hAnsi="Times New Roman"/>
          <w:sz w:val="28"/>
          <w:szCs w:val="28"/>
        </w:rPr>
      </w:pPr>
    </w:p>
    <w:p w:rsidR="00407339" w:rsidRPr="00A71668" w:rsidRDefault="00407339" w:rsidP="00407339">
      <w:pPr>
        <w:jc w:val="center"/>
        <w:rPr>
          <w:rFonts w:ascii="Times New Roman" w:hAnsi="Times New Roman"/>
          <w:sz w:val="28"/>
          <w:szCs w:val="28"/>
        </w:rPr>
      </w:pPr>
    </w:p>
    <w:p w:rsidR="00407339" w:rsidRPr="00A71668" w:rsidRDefault="00407339" w:rsidP="00407339">
      <w:pPr>
        <w:jc w:val="center"/>
        <w:rPr>
          <w:rFonts w:ascii="Times New Roman" w:hAnsi="Times New Roman"/>
          <w:sz w:val="28"/>
          <w:szCs w:val="28"/>
        </w:rPr>
      </w:pPr>
    </w:p>
    <w:p w:rsidR="00407339" w:rsidRPr="00A71668" w:rsidRDefault="00407339" w:rsidP="00407339">
      <w:pPr>
        <w:jc w:val="center"/>
        <w:rPr>
          <w:rFonts w:ascii="Times New Roman" w:hAnsi="Times New Roman"/>
          <w:sz w:val="28"/>
          <w:szCs w:val="28"/>
        </w:rPr>
      </w:pPr>
    </w:p>
    <w:p w:rsidR="00407339" w:rsidRPr="00A71668" w:rsidRDefault="00407339" w:rsidP="00407339">
      <w:pPr>
        <w:jc w:val="center"/>
        <w:rPr>
          <w:rFonts w:ascii="Times New Roman" w:hAnsi="Times New Roman"/>
          <w:sz w:val="28"/>
          <w:szCs w:val="28"/>
        </w:rPr>
      </w:pPr>
    </w:p>
    <w:p w:rsidR="00407339" w:rsidRPr="00FB4152" w:rsidRDefault="00407339" w:rsidP="00407339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Выполнил: студент 2 курса</w:t>
      </w:r>
    </w:p>
    <w:p w:rsidR="00407339" w:rsidRPr="00FB4152" w:rsidRDefault="00407339" w:rsidP="00407339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Ф. ИВТ, группа: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4152">
        <w:rPr>
          <w:rFonts w:ascii="Times New Roman" w:hAnsi="Times New Roman"/>
          <w:sz w:val="28"/>
          <w:szCs w:val="28"/>
        </w:rPr>
        <w:t>ИП-711</w:t>
      </w:r>
    </w:p>
    <w:p w:rsidR="00407339" w:rsidRPr="00FB4152" w:rsidRDefault="00407339" w:rsidP="00407339">
      <w:pPr>
        <w:ind w:left="566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Мартасов</w:t>
      </w:r>
      <w:proofErr w:type="spellEnd"/>
      <w:r w:rsidRPr="00FB41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И. О.</w:t>
      </w:r>
    </w:p>
    <w:p w:rsidR="00407339" w:rsidRPr="00FB4152" w:rsidRDefault="00407339" w:rsidP="00407339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Проверил</w:t>
      </w:r>
      <w:r>
        <w:rPr>
          <w:rFonts w:ascii="Times New Roman" w:hAnsi="Times New Roman"/>
          <w:sz w:val="28"/>
          <w:szCs w:val="28"/>
        </w:rPr>
        <w:t>а</w:t>
      </w:r>
      <w:r w:rsidRPr="00FB415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доцент кафедры </w:t>
      </w:r>
      <w:proofErr w:type="spellStart"/>
      <w:r>
        <w:rPr>
          <w:rFonts w:ascii="Times New Roman" w:hAnsi="Times New Roman"/>
          <w:sz w:val="28"/>
          <w:szCs w:val="28"/>
        </w:rPr>
        <w:t>ПМиК</w:t>
      </w:r>
      <w:proofErr w:type="spellEnd"/>
    </w:p>
    <w:p w:rsidR="00407339" w:rsidRPr="000052A1" w:rsidRDefault="00407339" w:rsidP="0054654C">
      <w:pPr>
        <w:ind w:left="566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Ситняковская</w:t>
      </w:r>
      <w:proofErr w:type="spellEnd"/>
      <w:r w:rsidRPr="00FB41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Е. И.</w:t>
      </w:r>
    </w:p>
    <w:p w:rsidR="00407339" w:rsidRPr="000052A1" w:rsidRDefault="00407339" w:rsidP="00407339">
      <w:pPr>
        <w:jc w:val="center"/>
        <w:rPr>
          <w:rFonts w:ascii="Times New Roman" w:hAnsi="Times New Roman"/>
          <w:sz w:val="28"/>
          <w:szCs w:val="28"/>
        </w:rPr>
      </w:pPr>
    </w:p>
    <w:p w:rsidR="00407339" w:rsidRPr="000052A1" w:rsidRDefault="00407339" w:rsidP="00407339">
      <w:pPr>
        <w:jc w:val="center"/>
        <w:rPr>
          <w:rFonts w:ascii="Times New Roman" w:hAnsi="Times New Roman"/>
          <w:sz w:val="28"/>
          <w:szCs w:val="28"/>
        </w:rPr>
      </w:pPr>
    </w:p>
    <w:p w:rsidR="00407339" w:rsidRDefault="00407339" w:rsidP="00407339">
      <w:pPr>
        <w:jc w:val="center"/>
        <w:rPr>
          <w:rFonts w:ascii="Times New Roman" w:hAnsi="Times New Roman"/>
          <w:sz w:val="28"/>
          <w:szCs w:val="28"/>
        </w:rPr>
      </w:pPr>
    </w:p>
    <w:p w:rsidR="00407339" w:rsidRDefault="00407339" w:rsidP="00407339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Новосибирск, 201</w:t>
      </w:r>
      <w:r w:rsidRPr="001B1AC7">
        <w:rPr>
          <w:rFonts w:ascii="Times New Roman" w:hAnsi="Times New Roman"/>
          <w:sz w:val="28"/>
          <w:szCs w:val="28"/>
        </w:rPr>
        <w:t>9</w:t>
      </w:r>
    </w:p>
    <w:p w:rsidR="0054654C" w:rsidRDefault="0054654C" w:rsidP="0054654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4654C" w:rsidRPr="005D4B30" w:rsidRDefault="0054654C" w:rsidP="0054654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54654C" w:rsidRPr="008C02E6" w:rsidRDefault="0054654C" w:rsidP="0054654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</w:rPr>
        <w:t>Условие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 задачи </w:t>
      </w:r>
      <w:r>
        <w:rPr>
          <w:rFonts w:ascii="Times New Roman" w:hAnsi="Times New Roman" w:cs="Times New Roman"/>
          <w:color w:val="000000"/>
          <w:sz w:val="28"/>
          <w:szCs w:val="28"/>
        </w:rPr>
        <w:t>…....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...3</w:t>
      </w:r>
    </w:p>
    <w:p w:rsidR="0054654C" w:rsidRPr="008C02E6" w:rsidRDefault="0054654C" w:rsidP="0054654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Описание структуры базы данных</w:t>
      </w:r>
      <w:r w:rsidR="00745C26">
        <w:rPr>
          <w:rFonts w:ascii="Times New Roman" w:hAnsi="Times New Roman" w:cs="Times New Roman"/>
          <w:color w:val="000000"/>
          <w:sz w:val="28"/>
          <w:szCs w:val="28"/>
        </w:rPr>
        <w:t xml:space="preserve"> и работы приложения………….</w:t>
      </w:r>
      <w:r>
        <w:rPr>
          <w:rFonts w:ascii="Times New Roman" w:hAnsi="Times New Roman" w:cs="Times New Roman"/>
          <w:color w:val="000000"/>
          <w:sz w:val="28"/>
          <w:szCs w:val="28"/>
        </w:rPr>
        <w:t>......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</w:t>
      </w:r>
      <w:r>
        <w:rPr>
          <w:rFonts w:ascii="Times New Roman" w:hAnsi="Times New Roman" w:cs="Times New Roman"/>
          <w:color w:val="000000"/>
          <w:sz w:val="28"/>
          <w:szCs w:val="28"/>
        </w:rPr>
        <w:t>...4</w:t>
      </w:r>
    </w:p>
    <w:p w:rsidR="0054654C" w:rsidRPr="008C02E6" w:rsidRDefault="00FF4846" w:rsidP="0054654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54654C"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Распечатка основных форм</w:t>
      </w:r>
      <w:r w:rsidRPr="00FF484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4654C">
        <w:rPr>
          <w:rFonts w:ascii="Times New Roman" w:hAnsi="Times New Roman" w:cs="Times New Roman"/>
          <w:color w:val="000000"/>
          <w:sz w:val="28"/>
          <w:szCs w:val="28"/>
        </w:rPr>
        <w:t>модулей</w:t>
      </w:r>
      <w:r w:rsidRPr="00FF48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отчётов...</w:t>
      </w:r>
      <w:r w:rsidR="0054654C" w:rsidRPr="008C02E6">
        <w:rPr>
          <w:rFonts w:ascii="Times New Roman" w:hAnsi="Times New Roman" w:cs="Times New Roman"/>
          <w:color w:val="000000"/>
          <w:sz w:val="28"/>
          <w:szCs w:val="28"/>
        </w:rPr>
        <w:t>.........</w:t>
      </w:r>
      <w:r w:rsidR="0054654C">
        <w:rPr>
          <w:rFonts w:ascii="Times New Roman" w:hAnsi="Times New Roman" w:cs="Times New Roman"/>
          <w:color w:val="000000"/>
          <w:sz w:val="28"/>
          <w:szCs w:val="28"/>
        </w:rPr>
        <w:t>...............................</w:t>
      </w:r>
      <w:r w:rsidR="0054654C" w:rsidRPr="005D4B3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4654C">
        <w:rPr>
          <w:rFonts w:ascii="Times New Roman" w:hAnsi="Times New Roman" w:cs="Times New Roman"/>
          <w:color w:val="000000"/>
          <w:sz w:val="28"/>
          <w:szCs w:val="28"/>
        </w:rPr>
        <w:t>...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54654C" w:rsidRDefault="0054654C" w:rsidP="00407339">
      <w:pPr>
        <w:jc w:val="center"/>
        <w:rPr>
          <w:rFonts w:ascii="Times New Roman" w:hAnsi="Times New Roman"/>
          <w:sz w:val="28"/>
          <w:szCs w:val="28"/>
        </w:rPr>
      </w:pPr>
    </w:p>
    <w:p w:rsidR="00B7609E" w:rsidRDefault="00B7609E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/>
    <w:p w:rsidR="0054654C" w:rsidRDefault="0054654C" w:rsidP="0054654C"/>
    <w:p w:rsidR="00FF4846" w:rsidRDefault="00FF4846" w:rsidP="00745C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654C" w:rsidRDefault="0054654C" w:rsidP="00745C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Условие задачи</w:t>
      </w:r>
    </w:p>
    <w:p w:rsidR="0054654C" w:rsidRPr="00FD4720" w:rsidRDefault="0054654C" w:rsidP="00745C26">
      <w:pPr>
        <w:pStyle w:val="a7"/>
        <w:ind w:firstLine="0"/>
        <w:jc w:val="left"/>
        <w:rPr>
          <w:sz w:val="28"/>
          <w:szCs w:val="28"/>
        </w:rPr>
      </w:pPr>
      <w:r w:rsidRPr="00FD4720">
        <w:rPr>
          <w:sz w:val="28"/>
          <w:szCs w:val="28"/>
        </w:rPr>
        <w:t xml:space="preserve">У повара столовой тети Паши с утра голова занята одним – как </w:t>
      </w:r>
      <w:proofErr w:type="gramStart"/>
      <w:r w:rsidRPr="00FD4720">
        <w:rPr>
          <w:sz w:val="28"/>
          <w:szCs w:val="28"/>
        </w:rPr>
        <w:t>рассч</w:t>
      </w:r>
      <w:r w:rsidRPr="00FD4720">
        <w:rPr>
          <w:sz w:val="28"/>
          <w:szCs w:val="28"/>
        </w:rPr>
        <w:t>и</w:t>
      </w:r>
      <w:r w:rsidRPr="00FD4720">
        <w:rPr>
          <w:sz w:val="28"/>
          <w:szCs w:val="28"/>
        </w:rPr>
        <w:t>тать</w:t>
      </w:r>
      <w:proofErr w:type="gramEnd"/>
      <w:r w:rsidRPr="00FD4720">
        <w:rPr>
          <w:sz w:val="28"/>
          <w:szCs w:val="28"/>
        </w:rPr>
        <w:t xml:space="preserve"> что приготовить из имеющихся продуктов на складе на энное количество голодных студе</w:t>
      </w:r>
      <w:r w:rsidRPr="00FD4720">
        <w:rPr>
          <w:sz w:val="28"/>
          <w:szCs w:val="28"/>
        </w:rPr>
        <w:t>н</w:t>
      </w:r>
      <w:r w:rsidRPr="00FD4720">
        <w:rPr>
          <w:sz w:val="28"/>
          <w:szCs w:val="28"/>
        </w:rPr>
        <w:t xml:space="preserve">тов-программистов. В конце </w:t>
      </w:r>
      <w:proofErr w:type="gramStart"/>
      <w:r w:rsidRPr="00FD4720">
        <w:rPr>
          <w:sz w:val="28"/>
          <w:szCs w:val="28"/>
        </w:rPr>
        <w:t>концов</w:t>
      </w:r>
      <w:proofErr w:type="gramEnd"/>
      <w:r w:rsidRPr="00FD4720">
        <w:rPr>
          <w:sz w:val="28"/>
          <w:szCs w:val="28"/>
        </w:rPr>
        <w:t xml:space="preserve"> выход был найден – каждый займется своим делом. Программисты разработают приложение, позволяющее просто составлять меню, а тетя Паша соср</w:t>
      </w:r>
      <w:r w:rsidRPr="00FD4720">
        <w:rPr>
          <w:sz w:val="28"/>
          <w:szCs w:val="28"/>
        </w:rPr>
        <w:t>е</w:t>
      </w:r>
      <w:r w:rsidRPr="00FD4720">
        <w:rPr>
          <w:sz w:val="28"/>
          <w:szCs w:val="28"/>
        </w:rPr>
        <w:t>доточится на приготовлении пищи.</w:t>
      </w:r>
    </w:p>
    <w:p w:rsidR="0054654C" w:rsidRPr="00FD4720" w:rsidRDefault="0054654C" w:rsidP="00745C26">
      <w:pPr>
        <w:pStyle w:val="a7"/>
        <w:ind w:firstLine="0"/>
        <w:jc w:val="left"/>
        <w:rPr>
          <w:sz w:val="28"/>
          <w:szCs w:val="28"/>
        </w:rPr>
      </w:pPr>
      <w:proofErr w:type="gramStart"/>
      <w:r w:rsidRPr="00FD4720">
        <w:rPr>
          <w:sz w:val="28"/>
          <w:szCs w:val="28"/>
        </w:rPr>
        <w:t>Предполагается, что имеется база данных продуктов (название продукта, количество, и т.д.) и база данных рецептур блюд (название блюда, кат</w:t>
      </w:r>
      <w:r w:rsidRPr="00FD4720">
        <w:rPr>
          <w:sz w:val="28"/>
          <w:szCs w:val="28"/>
        </w:rPr>
        <w:t>е</w:t>
      </w:r>
      <w:r w:rsidRPr="00FD4720">
        <w:rPr>
          <w:sz w:val="28"/>
          <w:szCs w:val="28"/>
        </w:rPr>
        <w:t>гория, продукты, входящие в блюдо).</w:t>
      </w:r>
      <w:proofErr w:type="gramEnd"/>
      <w:r w:rsidRPr="00FD4720">
        <w:rPr>
          <w:sz w:val="28"/>
          <w:szCs w:val="28"/>
        </w:rPr>
        <w:t xml:space="preserve"> Приложение должно реализов</w:t>
      </w:r>
      <w:r w:rsidRPr="00FD4720">
        <w:rPr>
          <w:sz w:val="28"/>
          <w:szCs w:val="28"/>
        </w:rPr>
        <w:t>ы</w:t>
      </w:r>
      <w:r w:rsidRPr="00FD4720">
        <w:rPr>
          <w:sz w:val="28"/>
          <w:szCs w:val="28"/>
        </w:rPr>
        <w:t xml:space="preserve">вать следующие функции:  </w:t>
      </w:r>
    </w:p>
    <w:p w:rsidR="0054654C" w:rsidRPr="00FD4720" w:rsidRDefault="0054654C" w:rsidP="00745C26">
      <w:pPr>
        <w:pStyle w:val="a7"/>
        <w:numPr>
          <w:ilvl w:val="0"/>
          <w:numId w:val="1"/>
        </w:numPr>
        <w:ind w:left="0" w:firstLine="0"/>
        <w:jc w:val="left"/>
        <w:rPr>
          <w:sz w:val="28"/>
          <w:szCs w:val="28"/>
        </w:rPr>
      </w:pPr>
      <w:r w:rsidRPr="00FD4720">
        <w:rPr>
          <w:sz w:val="28"/>
          <w:szCs w:val="28"/>
        </w:rPr>
        <w:t>Ввод количества человек.</w:t>
      </w:r>
    </w:p>
    <w:p w:rsidR="0054654C" w:rsidRPr="00FD4720" w:rsidRDefault="0054654C" w:rsidP="00745C26">
      <w:pPr>
        <w:pStyle w:val="a7"/>
        <w:numPr>
          <w:ilvl w:val="0"/>
          <w:numId w:val="1"/>
        </w:numPr>
        <w:ind w:left="0" w:firstLine="0"/>
        <w:jc w:val="left"/>
        <w:rPr>
          <w:sz w:val="28"/>
          <w:szCs w:val="28"/>
        </w:rPr>
      </w:pPr>
      <w:r w:rsidRPr="00FD4720">
        <w:rPr>
          <w:sz w:val="28"/>
          <w:szCs w:val="28"/>
        </w:rPr>
        <w:t>Составление и распечатка меню обеда. Обед включает в себя: з</w:t>
      </w:r>
      <w:r w:rsidRPr="00FD4720">
        <w:rPr>
          <w:sz w:val="28"/>
          <w:szCs w:val="28"/>
        </w:rPr>
        <w:t>а</w:t>
      </w:r>
      <w:r w:rsidRPr="00FD4720">
        <w:rPr>
          <w:sz w:val="28"/>
          <w:szCs w:val="28"/>
        </w:rPr>
        <w:t>куску (салат), первое блюдо, второе блюдо, десерт (напиток)</w:t>
      </w:r>
    </w:p>
    <w:p w:rsidR="0054654C" w:rsidRPr="00FD4720" w:rsidRDefault="0054654C" w:rsidP="00745C26">
      <w:pPr>
        <w:pStyle w:val="a7"/>
        <w:numPr>
          <w:ilvl w:val="0"/>
          <w:numId w:val="1"/>
        </w:numPr>
        <w:ind w:left="0" w:firstLine="0"/>
        <w:jc w:val="left"/>
        <w:rPr>
          <w:sz w:val="28"/>
          <w:szCs w:val="28"/>
        </w:rPr>
      </w:pPr>
      <w:r w:rsidRPr="00FD4720">
        <w:rPr>
          <w:sz w:val="28"/>
          <w:szCs w:val="28"/>
        </w:rPr>
        <w:t>Поиск блюда (по названию, по категории, по содержащемуся пр</w:t>
      </w:r>
      <w:r w:rsidRPr="00FD4720">
        <w:rPr>
          <w:sz w:val="28"/>
          <w:szCs w:val="28"/>
        </w:rPr>
        <w:t>о</w:t>
      </w:r>
      <w:r w:rsidRPr="00FD4720">
        <w:rPr>
          <w:sz w:val="28"/>
          <w:szCs w:val="28"/>
        </w:rPr>
        <w:t>дукту)</w:t>
      </w:r>
    </w:p>
    <w:p w:rsidR="0054654C" w:rsidRPr="00FD4720" w:rsidRDefault="0054654C" w:rsidP="00745C26">
      <w:pPr>
        <w:pStyle w:val="a7"/>
        <w:numPr>
          <w:ilvl w:val="0"/>
          <w:numId w:val="1"/>
        </w:numPr>
        <w:ind w:left="0" w:firstLine="0"/>
        <w:jc w:val="left"/>
        <w:rPr>
          <w:sz w:val="28"/>
          <w:szCs w:val="28"/>
        </w:rPr>
      </w:pPr>
      <w:r w:rsidRPr="00FD4720">
        <w:rPr>
          <w:sz w:val="28"/>
          <w:szCs w:val="28"/>
        </w:rPr>
        <w:t>Ручное составление меню обеда (т.е. выбор из имеющегося сп</w:t>
      </w:r>
      <w:r w:rsidRPr="00FD4720">
        <w:rPr>
          <w:sz w:val="28"/>
          <w:szCs w:val="28"/>
        </w:rPr>
        <w:t>и</w:t>
      </w:r>
      <w:r w:rsidRPr="00FD4720">
        <w:rPr>
          <w:sz w:val="28"/>
          <w:szCs w:val="28"/>
        </w:rPr>
        <w:t>ска). Если все блюда нельзя приготовить, то необходимо составить письмо с требованием пр</w:t>
      </w:r>
      <w:r w:rsidRPr="00FD4720">
        <w:rPr>
          <w:sz w:val="28"/>
          <w:szCs w:val="28"/>
        </w:rPr>
        <w:t>е</w:t>
      </w:r>
      <w:r w:rsidRPr="00FD4720">
        <w:rPr>
          <w:sz w:val="28"/>
          <w:szCs w:val="28"/>
        </w:rPr>
        <w:t>доставить недостающие продукты</w:t>
      </w:r>
    </w:p>
    <w:p w:rsidR="0054654C" w:rsidRPr="00FD4720" w:rsidRDefault="0054654C" w:rsidP="00745C26">
      <w:pPr>
        <w:pStyle w:val="a7"/>
        <w:numPr>
          <w:ilvl w:val="0"/>
          <w:numId w:val="1"/>
        </w:numPr>
        <w:ind w:left="0" w:firstLine="0"/>
        <w:jc w:val="left"/>
        <w:rPr>
          <w:sz w:val="28"/>
          <w:szCs w:val="28"/>
        </w:rPr>
      </w:pPr>
      <w:r w:rsidRPr="00FD4720">
        <w:rPr>
          <w:sz w:val="28"/>
          <w:szCs w:val="28"/>
        </w:rPr>
        <w:t>Составление меню ужина: закуска (салат), второе блюдо, напиток и распеча</w:t>
      </w:r>
      <w:r w:rsidRPr="00FD4720">
        <w:rPr>
          <w:sz w:val="28"/>
          <w:szCs w:val="28"/>
        </w:rPr>
        <w:t>т</w:t>
      </w:r>
      <w:r w:rsidRPr="00FD4720">
        <w:rPr>
          <w:sz w:val="28"/>
          <w:szCs w:val="28"/>
        </w:rPr>
        <w:t>ка меню.</w:t>
      </w:r>
    </w:p>
    <w:p w:rsidR="0054654C" w:rsidRPr="00FD4720" w:rsidRDefault="0054654C" w:rsidP="00745C26">
      <w:pPr>
        <w:pStyle w:val="a7"/>
        <w:numPr>
          <w:ilvl w:val="0"/>
          <w:numId w:val="1"/>
        </w:numPr>
        <w:ind w:left="0" w:firstLine="0"/>
        <w:jc w:val="left"/>
        <w:rPr>
          <w:sz w:val="28"/>
          <w:szCs w:val="28"/>
        </w:rPr>
      </w:pPr>
      <w:r w:rsidRPr="00FD4720">
        <w:rPr>
          <w:sz w:val="28"/>
          <w:szCs w:val="28"/>
        </w:rPr>
        <w:t xml:space="preserve">Получение списка блюд, соответствующих заданному критерию (категория,  содержащийся продукт) </w:t>
      </w:r>
    </w:p>
    <w:p w:rsidR="0054654C" w:rsidRDefault="0054654C" w:rsidP="0054654C">
      <w:pPr>
        <w:rPr>
          <w:rFonts w:ascii="Times New Roman" w:hAnsi="Times New Roman" w:cs="Times New Roman"/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left"/>
        <w:rPr>
          <w:sz w:val="28"/>
          <w:szCs w:val="28"/>
        </w:rPr>
      </w:pPr>
    </w:p>
    <w:p w:rsidR="0054654C" w:rsidRDefault="0054654C" w:rsidP="0054654C">
      <w:pPr>
        <w:pStyle w:val="a7"/>
        <w:ind w:right="-1135"/>
        <w:jc w:val="left"/>
        <w:rPr>
          <w:sz w:val="28"/>
          <w:szCs w:val="28"/>
        </w:rPr>
      </w:pPr>
    </w:p>
    <w:p w:rsidR="0054654C" w:rsidRDefault="0054654C" w:rsidP="0054654C">
      <w:pPr>
        <w:pStyle w:val="a7"/>
        <w:ind w:right="-1135"/>
        <w:jc w:val="left"/>
        <w:rPr>
          <w:sz w:val="28"/>
          <w:szCs w:val="28"/>
        </w:rPr>
      </w:pPr>
    </w:p>
    <w:p w:rsidR="0054654C" w:rsidRDefault="0054654C" w:rsidP="0054654C">
      <w:pPr>
        <w:pStyle w:val="a7"/>
        <w:ind w:right="-1135"/>
        <w:jc w:val="left"/>
        <w:rPr>
          <w:sz w:val="28"/>
          <w:szCs w:val="28"/>
        </w:rPr>
      </w:pPr>
    </w:p>
    <w:p w:rsidR="0054654C" w:rsidRDefault="0054654C" w:rsidP="0054654C">
      <w:pPr>
        <w:pStyle w:val="a7"/>
        <w:ind w:right="-1135"/>
        <w:jc w:val="left"/>
        <w:rPr>
          <w:sz w:val="28"/>
          <w:szCs w:val="28"/>
        </w:rPr>
      </w:pPr>
    </w:p>
    <w:p w:rsidR="0054654C" w:rsidRDefault="0054654C" w:rsidP="0054654C">
      <w:pPr>
        <w:pStyle w:val="a7"/>
        <w:ind w:right="-1135"/>
        <w:jc w:val="left"/>
        <w:rPr>
          <w:sz w:val="28"/>
          <w:szCs w:val="28"/>
        </w:rPr>
      </w:pPr>
    </w:p>
    <w:p w:rsidR="0054654C" w:rsidRDefault="0054654C" w:rsidP="0054654C">
      <w:pPr>
        <w:pStyle w:val="a7"/>
        <w:ind w:right="-1135"/>
        <w:jc w:val="left"/>
        <w:rPr>
          <w:sz w:val="28"/>
          <w:szCs w:val="28"/>
        </w:rPr>
      </w:pPr>
    </w:p>
    <w:p w:rsidR="0054654C" w:rsidRDefault="0054654C" w:rsidP="0054654C">
      <w:pPr>
        <w:pStyle w:val="a7"/>
        <w:ind w:right="-1135"/>
        <w:jc w:val="left"/>
        <w:rPr>
          <w:sz w:val="28"/>
          <w:szCs w:val="28"/>
        </w:rPr>
      </w:pPr>
    </w:p>
    <w:p w:rsidR="0054654C" w:rsidRDefault="0054654C" w:rsidP="0054654C">
      <w:pPr>
        <w:pStyle w:val="a7"/>
        <w:ind w:right="-1135"/>
        <w:jc w:val="left"/>
        <w:rPr>
          <w:sz w:val="28"/>
          <w:szCs w:val="28"/>
        </w:rPr>
      </w:pPr>
    </w:p>
    <w:p w:rsidR="0054654C" w:rsidRDefault="0054654C" w:rsidP="0054654C">
      <w:pPr>
        <w:pStyle w:val="a7"/>
        <w:ind w:right="-1135"/>
        <w:jc w:val="left"/>
        <w:rPr>
          <w:sz w:val="28"/>
          <w:szCs w:val="28"/>
        </w:rPr>
      </w:pPr>
    </w:p>
    <w:p w:rsidR="0054654C" w:rsidRDefault="0054654C" w:rsidP="0054654C">
      <w:pPr>
        <w:pStyle w:val="a7"/>
        <w:ind w:right="-1135"/>
        <w:jc w:val="left"/>
        <w:rPr>
          <w:sz w:val="28"/>
          <w:szCs w:val="28"/>
        </w:rPr>
      </w:pPr>
    </w:p>
    <w:p w:rsidR="0054654C" w:rsidRDefault="0054654C" w:rsidP="00745C26">
      <w:pPr>
        <w:pStyle w:val="a7"/>
        <w:ind w:right="-1135" w:firstLine="0"/>
        <w:rPr>
          <w:sz w:val="28"/>
          <w:szCs w:val="28"/>
        </w:rPr>
      </w:pPr>
    </w:p>
    <w:p w:rsidR="00745C26" w:rsidRDefault="00745C26" w:rsidP="00745C26">
      <w:pPr>
        <w:pStyle w:val="a7"/>
        <w:ind w:right="-1135" w:firstLine="0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745C26" w:rsidRDefault="00745C26" w:rsidP="00745C26">
      <w:pPr>
        <w:pStyle w:val="a7"/>
        <w:ind w:right="-113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</w:p>
    <w:p w:rsidR="00745C26" w:rsidRDefault="00745C26" w:rsidP="00745C26">
      <w:pPr>
        <w:pStyle w:val="a7"/>
        <w:ind w:right="-1135" w:firstLine="0"/>
        <w:rPr>
          <w:b/>
          <w:sz w:val="28"/>
          <w:szCs w:val="28"/>
        </w:rPr>
      </w:pPr>
    </w:p>
    <w:p w:rsidR="00745C26" w:rsidRDefault="00745C26" w:rsidP="00745C26">
      <w:pPr>
        <w:pStyle w:val="a7"/>
        <w:ind w:right="-1135" w:firstLine="0"/>
        <w:rPr>
          <w:b/>
          <w:sz w:val="28"/>
          <w:szCs w:val="28"/>
        </w:rPr>
      </w:pPr>
    </w:p>
    <w:p w:rsidR="00745C26" w:rsidRDefault="00745C26" w:rsidP="00745C26">
      <w:pPr>
        <w:pStyle w:val="a7"/>
        <w:ind w:right="-1135"/>
        <w:rPr>
          <w:b/>
          <w:sz w:val="28"/>
          <w:szCs w:val="28"/>
        </w:rPr>
      </w:pPr>
    </w:p>
    <w:p w:rsidR="00745C26" w:rsidRDefault="00745C26" w:rsidP="00745C26">
      <w:pPr>
        <w:pStyle w:val="a7"/>
        <w:ind w:right="-1135"/>
        <w:rPr>
          <w:b/>
          <w:sz w:val="28"/>
          <w:szCs w:val="28"/>
        </w:rPr>
      </w:pPr>
    </w:p>
    <w:p w:rsidR="0054654C" w:rsidRDefault="0054654C" w:rsidP="00745C26">
      <w:pPr>
        <w:pStyle w:val="a7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структуры базы данных</w:t>
      </w:r>
      <w:r w:rsidR="00745C26">
        <w:rPr>
          <w:b/>
          <w:sz w:val="28"/>
          <w:szCs w:val="28"/>
        </w:rPr>
        <w:t xml:space="preserve"> и работы приложения</w:t>
      </w:r>
    </w:p>
    <w:p w:rsidR="0054654C" w:rsidRDefault="0054654C" w:rsidP="00745C26">
      <w:pPr>
        <w:pStyle w:val="a7"/>
        <w:ind w:firstLine="0"/>
        <w:rPr>
          <w:b/>
          <w:sz w:val="28"/>
          <w:szCs w:val="28"/>
        </w:rPr>
      </w:pPr>
    </w:p>
    <w:p w:rsidR="0054654C" w:rsidRDefault="0054654C" w:rsidP="00745C26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t>База данных состоит из двух таблиц.</w:t>
      </w:r>
    </w:p>
    <w:p w:rsidR="0054654C" w:rsidRDefault="0054654C" w:rsidP="00745C26">
      <w:pPr>
        <w:pStyle w:val="a7"/>
        <w:ind w:firstLine="0"/>
        <w:rPr>
          <w:sz w:val="28"/>
          <w:szCs w:val="28"/>
        </w:rPr>
      </w:pPr>
    </w:p>
    <w:p w:rsidR="0054654C" w:rsidRPr="00745C26" w:rsidRDefault="0054654C" w:rsidP="00745C26">
      <w:pPr>
        <w:pStyle w:val="a7"/>
        <w:ind w:firstLine="0"/>
        <w:rPr>
          <w:sz w:val="28"/>
          <w:szCs w:val="28"/>
        </w:rPr>
      </w:pPr>
      <w:r w:rsidRPr="00745C26">
        <w:rPr>
          <w:sz w:val="28"/>
          <w:szCs w:val="28"/>
        </w:rPr>
        <w:t>Первая – Продукты. В ней хранится название продукта, который используется в блюде, его количество и тип продукта</w:t>
      </w:r>
      <w:r w:rsidR="002C0029">
        <w:rPr>
          <w:sz w:val="28"/>
          <w:szCs w:val="28"/>
        </w:rPr>
        <w:t xml:space="preserve"> </w:t>
      </w:r>
      <w:r w:rsidRPr="00745C26">
        <w:rPr>
          <w:sz w:val="28"/>
          <w:szCs w:val="28"/>
        </w:rPr>
        <w:t xml:space="preserve">(мясной, </w:t>
      </w:r>
      <w:proofErr w:type="spellStart"/>
      <w:proofErr w:type="gramStart"/>
      <w:r w:rsidRPr="00745C26">
        <w:rPr>
          <w:sz w:val="28"/>
          <w:szCs w:val="28"/>
        </w:rPr>
        <w:t>кисло-молочный</w:t>
      </w:r>
      <w:proofErr w:type="spellEnd"/>
      <w:proofErr w:type="gramEnd"/>
      <w:r w:rsidRPr="00745C26">
        <w:rPr>
          <w:sz w:val="28"/>
          <w:szCs w:val="28"/>
        </w:rPr>
        <w:t xml:space="preserve"> и т.п.).</w:t>
      </w:r>
    </w:p>
    <w:p w:rsidR="0054654C" w:rsidRPr="00745C26" w:rsidRDefault="0054654C" w:rsidP="00745C26">
      <w:pPr>
        <w:pStyle w:val="a7"/>
        <w:ind w:firstLine="0"/>
        <w:rPr>
          <w:sz w:val="28"/>
          <w:szCs w:val="28"/>
        </w:rPr>
      </w:pPr>
      <w:r w:rsidRPr="00745C26">
        <w:rPr>
          <w:sz w:val="28"/>
          <w:szCs w:val="28"/>
        </w:rPr>
        <w:t>Вторая – Блюда. Данная таблица хранит название блюда, его тип (Закуска, первое</w:t>
      </w:r>
      <w:r w:rsidR="00745C26" w:rsidRPr="00745C26">
        <w:rPr>
          <w:sz w:val="28"/>
          <w:szCs w:val="28"/>
        </w:rPr>
        <w:t xml:space="preserve"> </w:t>
      </w:r>
      <w:r w:rsidRPr="00745C26">
        <w:rPr>
          <w:sz w:val="28"/>
          <w:szCs w:val="28"/>
        </w:rPr>
        <w:t xml:space="preserve">блюдо, второе блюдо или десерт), а также </w:t>
      </w:r>
      <w:proofErr w:type="spellStart"/>
      <w:r w:rsidRPr="00745C26">
        <w:rPr>
          <w:sz w:val="28"/>
          <w:szCs w:val="28"/>
        </w:rPr>
        <w:t>ингридиенты</w:t>
      </w:r>
      <w:proofErr w:type="spellEnd"/>
      <w:r w:rsidRPr="00745C26">
        <w:rPr>
          <w:sz w:val="28"/>
          <w:szCs w:val="28"/>
        </w:rPr>
        <w:t xml:space="preserve">, из </w:t>
      </w:r>
      <w:proofErr w:type="gramStart"/>
      <w:r w:rsidRPr="00745C26">
        <w:rPr>
          <w:sz w:val="28"/>
          <w:szCs w:val="28"/>
        </w:rPr>
        <w:t>которых</w:t>
      </w:r>
      <w:proofErr w:type="gramEnd"/>
      <w:r w:rsidRPr="00745C26">
        <w:rPr>
          <w:sz w:val="28"/>
          <w:szCs w:val="28"/>
        </w:rPr>
        <w:t xml:space="preserve"> состоит блюдо.</w:t>
      </w:r>
    </w:p>
    <w:p w:rsidR="00745C26" w:rsidRDefault="00745C26" w:rsidP="00745C26">
      <w:pPr>
        <w:pStyle w:val="a7"/>
        <w:ind w:firstLine="0"/>
        <w:jc w:val="center"/>
        <w:rPr>
          <w:b/>
          <w:sz w:val="28"/>
          <w:szCs w:val="28"/>
        </w:rPr>
      </w:pPr>
    </w:p>
    <w:p w:rsidR="00745C26" w:rsidRDefault="00745C26" w:rsidP="00745C26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Pr="00745C26">
        <w:rPr>
          <w:sz w:val="28"/>
          <w:szCs w:val="28"/>
        </w:rPr>
        <w:t>“</w:t>
      </w:r>
      <w:r>
        <w:rPr>
          <w:sz w:val="28"/>
          <w:szCs w:val="28"/>
        </w:rPr>
        <w:t>Количество человек</w:t>
      </w:r>
      <w:r w:rsidRPr="00745C26">
        <w:rPr>
          <w:sz w:val="28"/>
          <w:szCs w:val="28"/>
        </w:rPr>
        <w:t>”</w:t>
      </w:r>
      <w:r>
        <w:rPr>
          <w:sz w:val="28"/>
          <w:szCs w:val="28"/>
        </w:rPr>
        <w:t xml:space="preserve"> вписывается число потенциальных посетителей</w:t>
      </w:r>
      <w:r w:rsidRPr="00745C26">
        <w:rPr>
          <w:sz w:val="28"/>
          <w:szCs w:val="28"/>
        </w:rPr>
        <w:t>,</w:t>
      </w:r>
      <w:r>
        <w:rPr>
          <w:sz w:val="28"/>
          <w:szCs w:val="28"/>
        </w:rPr>
        <w:t xml:space="preserve"> после чего можно из имеющегося списка блюд составить меню</w:t>
      </w:r>
      <w:r w:rsidRPr="00745C26">
        <w:rPr>
          <w:sz w:val="28"/>
          <w:szCs w:val="28"/>
        </w:rPr>
        <w:t xml:space="preserve">, </w:t>
      </w:r>
      <w:r>
        <w:rPr>
          <w:sz w:val="28"/>
          <w:szCs w:val="28"/>
        </w:rPr>
        <w:t>выбрав в соответствующем поле блюдо по его категории. После выбора блюд можно создать отчёт либо для обеда</w:t>
      </w:r>
      <w:r w:rsidRPr="00745C2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для ужина. В зависимости от </w:t>
      </w:r>
      <w:r w:rsidR="002C0029">
        <w:rPr>
          <w:sz w:val="28"/>
          <w:szCs w:val="28"/>
        </w:rPr>
        <w:t>количества посетителей и выбранных блюд</w:t>
      </w:r>
      <w:r w:rsidR="002C0029" w:rsidRPr="002C0029">
        <w:rPr>
          <w:sz w:val="28"/>
          <w:szCs w:val="28"/>
        </w:rPr>
        <w:t xml:space="preserve">, </w:t>
      </w:r>
      <w:r w:rsidR="002C0029">
        <w:rPr>
          <w:sz w:val="28"/>
          <w:szCs w:val="28"/>
        </w:rPr>
        <w:t>из таблицы Продукты вычитается количество посетителей из того продукта</w:t>
      </w:r>
      <w:r w:rsidR="002C0029" w:rsidRPr="002C0029">
        <w:rPr>
          <w:sz w:val="28"/>
          <w:szCs w:val="28"/>
        </w:rPr>
        <w:t xml:space="preserve">, </w:t>
      </w:r>
      <w:r w:rsidR="002C0029">
        <w:rPr>
          <w:sz w:val="28"/>
          <w:szCs w:val="28"/>
        </w:rPr>
        <w:t>который используется при создании меню.</w:t>
      </w:r>
    </w:p>
    <w:p w:rsidR="002C0029" w:rsidRDefault="002C0029" w:rsidP="00745C26">
      <w:pPr>
        <w:pStyle w:val="a7"/>
        <w:ind w:firstLine="0"/>
        <w:rPr>
          <w:sz w:val="28"/>
          <w:szCs w:val="28"/>
        </w:rPr>
      </w:pPr>
    </w:p>
    <w:p w:rsidR="002C0029" w:rsidRDefault="002C0029" w:rsidP="00745C26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t>Также для ориентации по таблицам был сделан поиск по категории блюда</w:t>
      </w:r>
      <w:r w:rsidRPr="002C002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его названию и содержащемуся в нём продукте. </w:t>
      </w:r>
      <w:proofErr w:type="gramStart"/>
      <w:r>
        <w:rPr>
          <w:sz w:val="28"/>
          <w:szCs w:val="28"/>
        </w:rPr>
        <w:t>По нажатию кнопки Поиск по критерию можно найти конкретное блюдо по содержащемуся в нем продукте и категории.</w:t>
      </w:r>
      <w:proofErr w:type="gramEnd"/>
    </w:p>
    <w:p w:rsidR="002C0029" w:rsidRDefault="002C0029" w:rsidP="00745C26">
      <w:pPr>
        <w:pStyle w:val="a7"/>
        <w:ind w:firstLine="0"/>
        <w:rPr>
          <w:sz w:val="28"/>
          <w:szCs w:val="28"/>
        </w:rPr>
      </w:pPr>
    </w:p>
    <w:p w:rsidR="002C0029" w:rsidRPr="002C0029" w:rsidRDefault="002C0029" w:rsidP="00745C26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t>Кнопки Полная база и</w:t>
      </w:r>
      <w:proofErr w:type="gramStart"/>
      <w:r>
        <w:rPr>
          <w:sz w:val="28"/>
          <w:szCs w:val="28"/>
        </w:rPr>
        <w:t xml:space="preserve"> О</w:t>
      </w:r>
      <w:proofErr w:type="gramEnd"/>
      <w:r>
        <w:rPr>
          <w:sz w:val="28"/>
          <w:szCs w:val="28"/>
        </w:rPr>
        <w:t>бновить служат для показа исходной базы данных и её обновления соответственно.</w:t>
      </w:r>
    </w:p>
    <w:p w:rsidR="00745C26" w:rsidRPr="0054654C" w:rsidRDefault="00745C26" w:rsidP="00745C26">
      <w:pPr>
        <w:pStyle w:val="a7"/>
        <w:ind w:right="-1135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54654C" w:rsidRDefault="0054654C" w:rsidP="0054654C">
      <w:pPr>
        <w:pStyle w:val="a7"/>
        <w:ind w:right="-1135"/>
        <w:jc w:val="center"/>
        <w:rPr>
          <w:b/>
          <w:sz w:val="28"/>
          <w:szCs w:val="28"/>
        </w:rPr>
      </w:pPr>
    </w:p>
    <w:p w:rsidR="002C0029" w:rsidRDefault="002C0029" w:rsidP="002C0029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2C0029" w:rsidRP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</w:p>
    <w:p w:rsidR="002C0029" w:rsidRPr="002C0029" w:rsidRDefault="002C0029" w:rsidP="002C00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Распечатки основных форм</w:t>
      </w:r>
      <w:r w:rsidRPr="002C002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модулей</w:t>
      </w:r>
      <w:r w:rsidRPr="002C00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отчётов</w:t>
      </w: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Исходное приложение</w:t>
      </w: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4860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 по категории</w:t>
      </w: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48604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Поиск по названию</w:t>
      </w: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48604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 по продукту</w:t>
      </w: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48604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Поиск конкретного блюда</w:t>
      </w: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114550" cy="12477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00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48604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Формирование меню</w:t>
      </w:r>
    </w:p>
    <w:p w:rsid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48604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846" w:rsidRDefault="00FF4846" w:rsidP="00FF48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Распечатки отчётов</w:t>
      </w:r>
    </w:p>
    <w:p w:rsidR="00FF4846" w:rsidRPr="00FF4846" w:rsidRDefault="00FF4846" w:rsidP="00FF48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отчёта для обеда</w:t>
      </w:r>
      <w:r w:rsidRPr="00FF4846">
        <w:rPr>
          <w:rFonts w:ascii="Times New Roman" w:hAnsi="Times New Roman" w:cs="Times New Roman"/>
          <w:b/>
          <w:sz w:val="28"/>
          <w:szCs w:val="28"/>
        </w:rPr>
        <w:t>:</w:t>
      </w:r>
    </w:p>
    <w:p w:rsidR="00FF4846" w:rsidRPr="001F2647" w:rsidRDefault="00FF4846" w:rsidP="00FF48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Меню обеда на </w:t>
      </w:r>
      <w:r>
        <w:rPr>
          <w:rFonts w:ascii="Times New Roman" w:hAnsi="Times New Roman" w:cs="Times New Roman"/>
          <w:sz w:val="28"/>
          <w:szCs w:val="28"/>
        </w:rPr>
        <w:t>21.05.2019 14:43:20</w:t>
      </w:r>
    </w:p>
    <w:p w:rsidR="00FF4846" w:rsidRPr="001F2647" w:rsidRDefault="00FF4846" w:rsidP="00FF48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0723D0">
        <w:rPr>
          <w:rFonts w:ascii="Times New Roman" w:hAnsi="Times New Roman" w:cs="Times New Roman"/>
          <w:sz w:val="28"/>
          <w:szCs w:val="28"/>
        </w:rPr>
        <w:t xml:space="preserve">100 </w:t>
      </w:r>
      <w:r>
        <w:rPr>
          <w:rFonts w:ascii="Times New Roman" w:hAnsi="Times New Roman" w:cs="Times New Roman"/>
          <w:sz w:val="28"/>
          <w:szCs w:val="28"/>
        </w:rPr>
        <w:t>посетителей</w:t>
      </w:r>
    </w:p>
    <w:p w:rsidR="00FF4846" w:rsidRPr="00A70E36" w:rsidRDefault="00FF4846" w:rsidP="00FF4846">
      <w:pPr>
        <w:jc w:val="both"/>
        <w:rPr>
          <w:rFonts w:ascii="Times New Roman" w:hAnsi="Times New Roman" w:cs="Times New Roman"/>
          <w:sz w:val="28"/>
          <w:szCs w:val="28"/>
        </w:rPr>
      </w:pPr>
      <w:r w:rsidRPr="00A70E3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Фруктовое пюре</w:t>
      </w:r>
    </w:p>
    <w:p w:rsidR="00FF4846" w:rsidRPr="00A70E36" w:rsidRDefault="00FF4846" w:rsidP="00FF4846">
      <w:pPr>
        <w:jc w:val="both"/>
        <w:rPr>
          <w:rFonts w:ascii="Times New Roman" w:hAnsi="Times New Roman" w:cs="Times New Roman"/>
          <w:sz w:val="28"/>
          <w:szCs w:val="28"/>
        </w:rPr>
      </w:pPr>
      <w:r w:rsidRPr="00A70E3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Щи</w:t>
      </w:r>
    </w:p>
    <w:p w:rsidR="00FF4846" w:rsidRPr="00A70E36" w:rsidRDefault="00FF4846" w:rsidP="00FF4846">
      <w:pPr>
        <w:jc w:val="both"/>
        <w:rPr>
          <w:rFonts w:ascii="Times New Roman" w:hAnsi="Times New Roman" w:cs="Times New Roman"/>
          <w:sz w:val="28"/>
          <w:szCs w:val="28"/>
        </w:rPr>
      </w:pPr>
      <w:r w:rsidRPr="00A70E3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Картошка с котлетой</w:t>
      </w:r>
    </w:p>
    <w:p w:rsidR="00FF4846" w:rsidRDefault="00FF4846" w:rsidP="00FF4846">
      <w:pPr>
        <w:jc w:val="both"/>
        <w:rPr>
          <w:rFonts w:ascii="Times New Roman" w:hAnsi="Times New Roman" w:cs="Times New Roman"/>
          <w:sz w:val="28"/>
          <w:szCs w:val="28"/>
        </w:rPr>
      </w:pPr>
      <w:r w:rsidRPr="00A70E3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Банан</w:t>
      </w:r>
    </w:p>
    <w:p w:rsidR="00FF4846" w:rsidRDefault="00FF4846" w:rsidP="00FF4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846" w:rsidRDefault="00FF4846" w:rsidP="00FF4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846" w:rsidRDefault="00FF4846" w:rsidP="00FF4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846" w:rsidRDefault="00FF4846" w:rsidP="00FF4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846" w:rsidRPr="00A70E36" w:rsidRDefault="00FF4846" w:rsidP="00FF4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846" w:rsidRPr="00FF4846" w:rsidRDefault="00FF4846" w:rsidP="00FF48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отчёта для ужина</w:t>
      </w:r>
      <w:r w:rsidRPr="00FF4846">
        <w:rPr>
          <w:rFonts w:ascii="Times New Roman" w:hAnsi="Times New Roman" w:cs="Times New Roman"/>
          <w:b/>
          <w:sz w:val="28"/>
          <w:szCs w:val="28"/>
        </w:rPr>
        <w:t>:</w:t>
      </w:r>
    </w:p>
    <w:p w:rsidR="00FF4846" w:rsidRPr="001F2647" w:rsidRDefault="00FF4846" w:rsidP="00FF48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Меню ужина на </w:t>
      </w:r>
      <w:r>
        <w:rPr>
          <w:rFonts w:ascii="Times New Roman" w:hAnsi="Times New Roman" w:cs="Times New Roman"/>
          <w:sz w:val="28"/>
          <w:szCs w:val="28"/>
        </w:rPr>
        <w:t>21.05.2019 0:00:00</w:t>
      </w:r>
    </w:p>
    <w:p w:rsidR="00FF4846" w:rsidRPr="001F2647" w:rsidRDefault="00FF4846" w:rsidP="00FF48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10</w:t>
      </w:r>
      <w:r w:rsidRPr="000D3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посетителей</w:t>
      </w:r>
    </w:p>
    <w:p w:rsidR="00FF4846" w:rsidRPr="00A70E36" w:rsidRDefault="00FF4846" w:rsidP="00FF4846">
      <w:pPr>
        <w:jc w:val="both"/>
        <w:rPr>
          <w:rFonts w:ascii="Times New Roman" w:hAnsi="Times New Roman" w:cs="Times New Roman"/>
          <w:sz w:val="28"/>
          <w:szCs w:val="28"/>
        </w:rPr>
      </w:pPr>
      <w:r w:rsidRPr="00A70E3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Овощной салат</w:t>
      </w:r>
    </w:p>
    <w:p w:rsidR="00FF4846" w:rsidRPr="00A70E36" w:rsidRDefault="00FF4846" w:rsidP="00FF48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70E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Макароны по-флотски</w:t>
      </w:r>
    </w:p>
    <w:p w:rsidR="00FF4846" w:rsidRPr="00A70E36" w:rsidRDefault="00FF4846" w:rsidP="00FF48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70E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Яблочный сок</w:t>
      </w:r>
    </w:p>
    <w:p w:rsidR="002C0029" w:rsidRPr="002C0029" w:rsidRDefault="002C0029" w:rsidP="002C0029">
      <w:pPr>
        <w:rPr>
          <w:rFonts w:ascii="Times New Roman" w:hAnsi="Times New Roman" w:cs="Times New Roman"/>
          <w:b/>
          <w:sz w:val="28"/>
          <w:szCs w:val="28"/>
        </w:rPr>
      </w:pPr>
    </w:p>
    <w:sectPr w:rsidR="002C0029" w:rsidRPr="002C0029" w:rsidSect="0054654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899" w:rsidRDefault="009B7899" w:rsidP="0054654C">
      <w:pPr>
        <w:spacing w:after="0" w:line="240" w:lineRule="auto"/>
      </w:pPr>
      <w:r>
        <w:separator/>
      </w:r>
    </w:p>
  </w:endnote>
  <w:endnote w:type="continuationSeparator" w:id="0">
    <w:p w:rsidR="009B7899" w:rsidRDefault="009B7899" w:rsidP="00546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694081"/>
      <w:docPartObj>
        <w:docPartGallery w:val="Page Numbers (Bottom of Page)"/>
        <w:docPartUnique/>
      </w:docPartObj>
    </w:sdtPr>
    <w:sdtContent>
      <w:p w:rsidR="002C0029" w:rsidRDefault="002C0029">
        <w:pPr>
          <w:pStyle w:val="a5"/>
          <w:jc w:val="right"/>
        </w:pPr>
        <w:fldSimple w:instr=" PAGE   \* MERGEFORMAT ">
          <w:r w:rsidR="00FF4846">
            <w:rPr>
              <w:noProof/>
            </w:rPr>
            <w:t>8</w:t>
          </w:r>
        </w:fldSimple>
      </w:p>
    </w:sdtContent>
  </w:sdt>
  <w:p w:rsidR="002C0029" w:rsidRDefault="002C002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899" w:rsidRDefault="009B7899" w:rsidP="0054654C">
      <w:pPr>
        <w:spacing w:after="0" w:line="240" w:lineRule="auto"/>
      </w:pPr>
      <w:r>
        <w:separator/>
      </w:r>
    </w:p>
  </w:footnote>
  <w:footnote w:type="continuationSeparator" w:id="0">
    <w:p w:rsidR="009B7899" w:rsidRDefault="009B7899" w:rsidP="00546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lang w:val="en-US"/>
      </w:rPr>
    </w:lvl>
  </w:abstractNum>
  <w:abstractNum w:abstractNumId="2">
    <w:nsid w:val="0000000B"/>
    <w:multiLevelType w:val="singleLevel"/>
    <w:tmpl w:val="0000000B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7339"/>
    <w:rsid w:val="002C0029"/>
    <w:rsid w:val="00407339"/>
    <w:rsid w:val="0054654C"/>
    <w:rsid w:val="00745C26"/>
    <w:rsid w:val="009B7899"/>
    <w:rsid w:val="00B7609E"/>
    <w:rsid w:val="00FF4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33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465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4654C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465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654C"/>
    <w:rPr>
      <w:rFonts w:eastAsiaTheme="minorEastAsia"/>
      <w:lang w:eastAsia="ru-RU"/>
    </w:rPr>
  </w:style>
  <w:style w:type="paragraph" w:styleId="a7">
    <w:name w:val="Body Text Indent"/>
    <w:basedOn w:val="a"/>
    <w:link w:val="a8"/>
    <w:rsid w:val="0054654C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8">
    <w:name w:val="Основной текст с отступом Знак"/>
    <w:basedOn w:val="a0"/>
    <w:link w:val="a7"/>
    <w:rsid w:val="0054654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2C0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0029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D29526-114B-4C97-AEC8-6697F40AC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1</cp:revision>
  <dcterms:created xsi:type="dcterms:W3CDTF">2019-05-21T08:54:00Z</dcterms:created>
  <dcterms:modified xsi:type="dcterms:W3CDTF">2019-05-21T09:41:00Z</dcterms:modified>
</cp:coreProperties>
</file>